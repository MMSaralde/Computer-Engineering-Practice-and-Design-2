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A76C" w14:textId="77777777" w:rsidR="00AC5FB2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INFORMATIVE COPY OF GRADES</w:t>
      </w:r>
    </w:p>
    <w:p w14:paraId="01CCBAE5" w14:textId="77777777" w:rsidR="00AC5FB2" w:rsidRDefault="00AC5FB2">
      <w:pPr>
        <w:spacing w:line="360" w:lineRule="auto"/>
        <w:jc w:val="both"/>
      </w:pPr>
    </w:p>
    <w:p w14:paraId="262AA2CF" w14:textId="077C7628" w:rsidR="00AC5FB2" w:rsidRDefault="00000000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is to certify that </w:t>
      </w:r>
      <w:r w:rsidR="00B84A06">
        <w:rPr>
          <w:rFonts w:ascii="Arial" w:eastAsia="Arial" w:hAnsi="Arial" w:cs="Arial"/>
          <w:b/>
        </w:rPr>
        <w:t>SARALDE, MARCUS M.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>a BACHELOR OF SCIENCE IN COMPUTER ENGINEERING student at this university, has completed and passed the following subjects listed below with the corresponding units and numerical rating.</w:t>
      </w:r>
    </w:p>
    <w:p w14:paraId="4CB49AD8" w14:textId="77777777" w:rsidR="00AC5FB2" w:rsidRDefault="00AC5FB2"/>
    <w:p w14:paraId="47A5316D" w14:textId="7E2BF11D" w:rsidR="00AC5FB2" w:rsidRDefault="00B84A0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Pr="00B84A06">
        <w:rPr>
          <w:rFonts w:ascii="Arial" w:eastAsia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b/>
          <w:sz w:val="24"/>
          <w:szCs w:val="24"/>
        </w:rPr>
        <w:t xml:space="preserve"> YEAR</w:t>
      </w:r>
      <w:r w:rsidR="00000000">
        <w:rPr>
          <w:rFonts w:ascii="Arial" w:eastAsia="Arial" w:hAnsi="Arial" w:cs="Arial"/>
          <w:b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sz w:val="24"/>
          <w:szCs w:val="24"/>
        </w:rPr>
        <w:t xml:space="preserve">SECOND </w:t>
      </w:r>
      <w:r w:rsidR="00000000">
        <w:rPr>
          <w:rFonts w:ascii="Arial" w:eastAsia="Arial" w:hAnsi="Arial" w:cs="Arial"/>
          <w:b/>
          <w:sz w:val="24"/>
          <w:szCs w:val="24"/>
        </w:rPr>
        <w:t>SEMESTER</w:t>
      </w:r>
    </w:p>
    <w:p w14:paraId="2765FE16" w14:textId="77777777" w:rsidR="00AC5FB2" w:rsidRDefault="00AC5FB2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4"/>
        <w:gridCol w:w="1134"/>
        <w:gridCol w:w="1133"/>
      </w:tblGrid>
      <w:tr w:rsidR="00AC5FB2" w14:paraId="7912A8A1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16384" w14:textId="77777777" w:rsidR="00AC5FB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Subject Code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8A69" w14:textId="77777777" w:rsidR="00AC5FB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Descriptive 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18E3F" w14:textId="77777777" w:rsidR="00AC5FB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Credit Units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F841" w14:textId="77777777" w:rsidR="00AC5FB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Grade</w:t>
            </w:r>
          </w:p>
        </w:tc>
      </w:tr>
      <w:tr w:rsidR="00AC5FB2" w14:paraId="284C1B1D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3294" w14:textId="5D06BE87" w:rsidR="00AC5FB2" w:rsidRDefault="005F10D4" w:rsidP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CMPE 30252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D4EFA" w14:textId="7F552DDA" w:rsidR="00AC5FB2" w:rsidRDefault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 xml:space="preserve">Computer Engineering Practice and Design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BA649" w14:textId="77777777" w:rsidR="00AC5FB2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713B7" w14:textId="5BB66465" w:rsidR="00AC5FB2" w:rsidRDefault="005F10D4">
            <w:pPr>
              <w:jc w:val="center"/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2.25</w:t>
            </w:r>
          </w:p>
        </w:tc>
      </w:tr>
      <w:tr w:rsidR="00AC5FB2" w14:paraId="03D77F87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8F3E4" w14:textId="472597EE" w:rsidR="00AC5FB2" w:rsidRDefault="005F10D4" w:rsidP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 xml:space="preserve">CMPE 30261 </w:t>
            </w:r>
            <w:r w:rsidRPr="005F10D4">
              <w:rPr>
                <w:rFonts w:ascii="Arial" w:eastAsia="Arial" w:hAnsi="Arial" w:cs="Arial"/>
              </w:rPr>
              <w:tab/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28D3" w14:textId="077F1E81" w:rsidR="00AC5FB2" w:rsidRDefault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Field Study and Seminars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80CEE" w14:textId="542B2F27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DE0D" w14:textId="7D84E492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1.00</w:t>
            </w:r>
          </w:p>
        </w:tc>
      </w:tr>
      <w:tr w:rsidR="00AC5FB2" w14:paraId="5B7ACEE9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4199C" w14:textId="65A3C6A1" w:rsidR="00AC5FB2" w:rsidRDefault="005F10D4" w:rsidP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CMPE 30274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75F06" w14:textId="29DB6EAE" w:rsidR="00AC5FB2" w:rsidRDefault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Embedded Systems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2BA5" w14:textId="17BCD21F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10D7" w14:textId="5B50183C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1.75</w:t>
            </w:r>
          </w:p>
        </w:tc>
      </w:tr>
      <w:tr w:rsidR="00AC5FB2" w14:paraId="7B1277E1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B370" w14:textId="67BEE2BF" w:rsidR="00AC5FB2" w:rsidRDefault="005F10D4" w:rsidP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CMPE 30283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08DA7" w14:textId="6BDA8C25" w:rsidR="00AC5FB2" w:rsidRDefault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Emerging Technologies in Computer Engineering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21D2" w14:textId="41D5B8C4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9738C" w14:textId="7C52549C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</w:t>
            </w:r>
          </w:p>
        </w:tc>
      </w:tr>
      <w:tr w:rsidR="00AC5FB2" w14:paraId="0FAC602F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DF185" w14:textId="3CFA5D0A" w:rsidR="00AC5FB2" w:rsidRDefault="005F10D4" w:rsidP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CMPE 40223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73BAD" w14:textId="4D47E647" w:rsidR="00AC5FB2" w:rsidRDefault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Trends in Software Development Processes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95D2C" w14:textId="3F1E1850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84E9B" w14:textId="7C05B66F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1.25</w:t>
            </w:r>
          </w:p>
        </w:tc>
      </w:tr>
      <w:tr w:rsidR="00AC5FB2" w14:paraId="2CA15FA1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B6AD" w14:textId="4784FEAE" w:rsidR="00AC5FB2" w:rsidRDefault="005F10D4" w:rsidP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GEED 20093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EF41" w14:textId="1D8035FD" w:rsidR="00AC5FB2" w:rsidRDefault="005F10D4">
            <w:pPr>
              <w:rPr>
                <w:rFonts w:ascii="Arial" w:eastAsia="Arial" w:hAnsi="Arial" w:cs="Arial"/>
              </w:rPr>
            </w:pPr>
            <w:r w:rsidRPr="005F10D4">
              <w:rPr>
                <w:rFonts w:ascii="Arial" w:eastAsia="Arial" w:hAnsi="Arial" w:cs="Arial"/>
              </w:rPr>
              <w:t>Reading Visual Arts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535F" w14:textId="00977821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C5DA5" w14:textId="758B4E93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1.00</w:t>
            </w:r>
          </w:p>
        </w:tc>
      </w:tr>
      <w:tr w:rsidR="00AC5FB2" w14:paraId="201095DA" w14:textId="77777777" w:rsidTr="005F10D4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E05C2" w14:textId="77777777" w:rsidR="00AC5FB2" w:rsidRDefault="00AC5F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FD4D7" w14:textId="77777777" w:rsidR="00AC5FB2" w:rsidRDefault="00AC5FB2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5357E" w14:textId="77777777" w:rsidR="00AC5FB2" w:rsidRDefault="00AC5F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1E024" w14:textId="77777777" w:rsidR="00AC5FB2" w:rsidRDefault="00AC5FB2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C5FB2" w14:paraId="36B0CDE8" w14:textId="77777777" w:rsidTr="005F10D4">
        <w:tc>
          <w:tcPr>
            <w:tcW w:w="7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9EB1" w14:textId="77777777" w:rsidR="00AC5FB2" w:rsidRDefault="0000000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GENERAL WEIGHTED AVERAGE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1C59D" w14:textId="77777777" w:rsidR="00AC5FB2" w:rsidRDefault="00AC5F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705A7" w14:textId="74FB860F" w:rsidR="00AC5FB2" w:rsidRDefault="005F10D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1.58</w:t>
            </w:r>
          </w:p>
        </w:tc>
      </w:tr>
    </w:tbl>
    <w:p w14:paraId="37D808E2" w14:textId="77777777" w:rsidR="00AC5FB2" w:rsidRDefault="00AC5FB2"/>
    <w:p w14:paraId="75D9AA81" w14:textId="77777777" w:rsidR="00AC5FB2" w:rsidRDefault="00AC5FB2"/>
    <w:p w14:paraId="3A6EFFFD" w14:textId="77777777" w:rsidR="00AC5FB2" w:rsidRDefault="00000000">
      <w:pPr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  <w:sz w:val="24"/>
          <w:szCs w:val="24"/>
        </w:rPr>
        <w:t>This certification is hereby issued for whatever legal purposes it may serve. Also attached is a copy of his/her grades from our Student Information System (PUP-SIS)</w:t>
      </w:r>
    </w:p>
    <w:p w14:paraId="4F5F60C1" w14:textId="77777777" w:rsidR="00AC5FB2" w:rsidRDefault="00AC5FB2"/>
    <w:p w14:paraId="190FAFC5" w14:textId="77777777" w:rsidR="00AC5FB2" w:rsidRDefault="00AC5FB2"/>
    <w:p w14:paraId="09D6E260" w14:textId="77777777" w:rsidR="00AC5FB2" w:rsidRDefault="00AC5FB2"/>
    <w:p w14:paraId="13B72D22" w14:textId="77777777" w:rsidR="00AC5FB2" w:rsidRDefault="00AC5FB2"/>
    <w:p w14:paraId="754B23ED" w14:textId="76CDED74" w:rsidR="00AC5FB2" w:rsidRDefault="00AC5FB2">
      <w:pPr>
        <w:rPr>
          <w:rFonts w:ascii="Arial" w:eastAsia="Arial" w:hAnsi="Arial" w:cs="Arial"/>
        </w:rPr>
      </w:pPr>
    </w:p>
    <w:p w14:paraId="551B6829" w14:textId="1777D1D3" w:rsidR="005F10D4" w:rsidRDefault="005F10D4">
      <w:pPr>
        <w:rPr>
          <w:rFonts w:ascii="Arial" w:eastAsia="Arial" w:hAnsi="Arial" w:cs="Arial"/>
        </w:rPr>
      </w:pPr>
    </w:p>
    <w:p w14:paraId="6AB958D4" w14:textId="77777777" w:rsidR="005F10D4" w:rsidRDefault="005F10D4">
      <w:pPr>
        <w:rPr>
          <w:rFonts w:ascii="Arial" w:eastAsia="Arial" w:hAnsi="Arial" w:cs="Arial"/>
        </w:rPr>
      </w:pPr>
    </w:p>
    <w:p w14:paraId="5EAE2C3D" w14:textId="77777777" w:rsidR="00AC5FB2" w:rsidRDefault="0000000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DEC715" wp14:editId="5C886225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923925" cy="923925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05A640E" w14:textId="77777777" w:rsidR="00AC5FB2" w:rsidRDefault="00AC5FB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EC715" id="Rectangle 3" o:spid="_x0000_s1026" style="position:absolute;margin-left:408pt;margin-top:9pt;width:72.75pt;height: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" stroked="f">
                <v:fill r:id="rId8" o:title="" recolor="t" rotate="t" type="frame"/>
                <v:textbox inset="2.53958mm,2.53958mm,2.53958mm,2.53958mm">
                  <w:txbxContent>
                    <w:p w14:paraId="605A640E" w14:textId="77777777" w:rsidR="00AC5FB2" w:rsidRDefault="00AC5FB2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AE404CA" w14:textId="77777777" w:rsidR="00AC5FB2" w:rsidRDefault="00AC5FB2">
      <w:pPr>
        <w:rPr>
          <w:rFonts w:ascii="Arial" w:eastAsia="Arial" w:hAnsi="Arial" w:cs="Arial"/>
        </w:rPr>
      </w:pPr>
    </w:p>
    <w:p w14:paraId="7898910C" w14:textId="77777777" w:rsidR="00AC5FB2" w:rsidRDefault="00000000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ENGR. JULIUS S. CANSINO, PCpE</w:t>
      </w:r>
    </w:p>
    <w:p w14:paraId="10016722" w14:textId="77777777" w:rsidR="00AC5FB2" w:rsidRDefault="00000000">
      <w:pPr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Chairperson</w:t>
      </w:r>
    </w:p>
    <w:p w14:paraId="20DE3AE0" w14:textId="77777777" w:rsidR="00AC5FB2" w:rsidRDefault="00000000">
      <w:pPr>
        <w:jc w:val="right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Computer Engineering Department</w:t>
      </w:r>
    </w:p>
    <w:p w14:paraId="08856DB5" w14:textId="77777777" w:rsidR="00AC5FB2" w:rsidRDefault="00AC5FB2"/>
    <w:p w14:paraId="01CE736D" w14:textId="77777777" w:rsidR="00AC5FB2" w:rsidRDefault="00AC5FB2"/>
    <w:p w14:paraId="682ED8B0" w14:textId="77777777" w:rsidR="00AC5FB2" w:rsidRDefault="00AC5FB2"/>
    <w:p w14:paraId="683BCBB4" w14:textId="77777777" w:rsidR="00AC5FB2" w:rsidRDefault="00AC5FB2"/>
    <w:p w14:paraId="59029B38" w14:textId="77777777" w:rsidR="00AC5FB2" w:rsidRDefault="00AC5FB2"/>
    <w:p w14:paraId="10D58F15" w14:textId="5795C41C" w:rsidR="00AC5FB2" w:rsidRDefault="007E5972">
      <w:r w:rsidRPr="007E5972">
        <w:lastRenderedPageBreak/>
        <w:drawing>
          <wp:inline distT="0" distB="0" distL="0" distR="0" wp14:anchorId="27915B49" wp14:editId="153D0077">
            <wp:extent cx="640461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B2">
      <w:headerReference w:type="default" r:id="rId10"/>
      <w:pgSz w:w="12240" w:h="15840"/>
      <w:pgMar w:top="2517" w:right="1077" w:bottom="2160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777D" w14:textId="77777777" w:rsidR="00F35AC3" w:rsidRDefault="00F35AC3">
      <w:r>
        <w:separator/>
      </w:r>
    </w:p>
  </w:endnote>
  <w:endnote w:type="continuationSeparator" w:id="0">
    <w:p w14:paraId="2D509A8C" w14:textId="77777777" w:rsidR="00F35AC3" w:rsidRDefault="00F3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BC46" w14:textId="77777777" w:rsidR="00F35AC3" w:rsidRDefault="00F35AC3">
      <w:r>
        <w:separator/>
      </w:r>
    </w:p>
  </w:footnote>
  <w:footnote w:type="continuationSeparator" w:id="0">
    <w:p w14:paraId="289D9AB6" w14:textId="77777777" w:rsidR="00F35AC3" w:rsidRDefault="00F35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5792" w14:textId="77777777" w:rsidR="00AC5FB2" w:rsidRDefault="00000000">
    <w:pPr>
      <w:pBdr>
        <w:top w:val="nil"/>
        <w:left w:val="nil"/>
        <w:bottom w:val="nil"/>
        <w:right w:val="nil"/>
        <w:between w:val="nil"/>
      </w:pBdr>
      <w:tabs>
        <w:tab w:val="left" w:pos="54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4B848298" wp14:editId="3592EB5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99034" cy="10092867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9034" cy="10092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2"/>
    <w:rsid w:val="005F10D4"/>
    <w:rsid w:val="007E5972"/>
    <w:rsid w:val="00AC5FB2"/>
    <w:rsid w:val="00B84A06"/>
    <w:rsid w:val="00F3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7C96"/>
  <w15:docId w15:val="{9A70EBA2-98FC-499C-BAB7-0DB945C3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B1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678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apple-tab-span">
    <w:name w:val="apple-tab-span"/>
    <w:basedOn w:val="DefaultParagraphFont"/>
    <w:rsid w:val="0016788A"/>
  </w:style>
  <w:style w:type="table" w:styleId="TableGrid">
    <w:name w:val="Table Grid"/>
    <w:basedOn w:val="TableNormal"/>
    <w:uiPriority w:val="39"/>
    <w:rsid w:val="00D002D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Qga1NNqJ6H3cEq+I6rr7IZtOg==">AMUW2mUZHAV4HjFHOXULxVtWI00auoaZMjjU8utI8FhnRSxbiiMOSXzgNIBsDDvLtCT/k6NxjqlRZpIobOQia5LLjwn9xwZxD1PBVjuaQI8RWllQi/UrjFA=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Ranario</dc:creator>
  <cp:lastModifiedBy>Marcus Saralde</cp:lastModifiedBy>
  <cp:revision>2</cp:revision>
  <dcterms:created xsi:type="dcterms:W3CDTF">2022-01-14T11:01:00Z</dcterms:created>
  <dcterms:modified xsi:type="dcterms:W3CDTF">2022-08-30T00:27:00Z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